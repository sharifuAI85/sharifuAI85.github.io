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7769" w14:textId="77777777" w:rsidR="00743116" w:rsidRPr="00C660D7" w:rsidRDefault="00743116" w:rsidP="00FE76C9">
      <w:pPr>
        <w:spacing w:line="360" w:lineRule="auto"/>
        <w:ind w:left="1519"/>
        <w:jc w:val="both"/>
        <w:rPr>
          <w:b/>
          <w:position w:val="-1"/>
          <w:sz w:val="24"/>
          <w:szCs w:val="24"/>
        </w:rPr>
      </w:pPr>
    </w:p>
    <w:p w14:paraId="518CB555" w14:textId="6DE0E237" w:rsidR="0037522B" w:rsidRPr="00C660D7" w:rsidRDefault="00A7028C" w:rsidP="00FE76C9">
      <w:pPr>
        <w:spacing w:line="360" w:lineRule="auto"/>
        <w:ind w:left="1519"/>
        <w:jc w:val="both"/>
        <w:rPr>
          <w:sz w:val="24"/>
          <w:szCs w:val="24"/>
        </w:rPr>
      </w:pPr>
      <w:r w:rsidRPr="00C660D7">
        <w:rPr>
          <w:b/>
          <w:position w:val="-1"/>
          <w:sz w:val="24"/>
          <w:szCs w:val="24"/>
        </w:rPr>
        <w:t>DAR ES SALAAM INSTITUTE OF TECHNOLOGY (DIT)</w:t>
      </w:r>
    </w:p>
    <w:p w14:paraId="1E156FEC" w14:textId="21780C4A" w:rsidR="0037522B" w:rsidRPr="00C660D7" w:rsidRDefault="00A7028C" w:rsidP="00FE76C9">
      <w:pPr>
        <w:spacing w:line="360" w:lineRule="auto"/>
        <w:ind w:left="2286"/>
        <w:jc w:val="both"/>
        <w:rPr>
          <w:sz w:val="24"/>
          <w:szCs w:val="24"/>
        </w:rPr>
      </w:pPr>
      <w:r w:rsidRPr="00C660D7">
        <w:rPr>
          <w:b/>
          <w:sz w:val="24"/>
          <w:szCs w:val="24"/>
        </w:rPr>
        <w:t xml:space="preserve">DEPARTMENT OF </w:t>
      </w:r>
      <w:r w:rsidR="00F758DB">
        <w:rPr>
          <w:b/>
          <w:sz w:val="24"/>
          <w:szCs w:val="24"/>
        </w:rPr>
        <w:t>C</w:t>
      </w:r>
      <w:r w:rsidR="00B12651">
        <w:rPr>
          <w:b/>
          <w:sz w:val="24"/>
          <w:szCs w:val="24"/>
        </w:rPr>
        <w:t xml:space="preserve">OMPUTER </w:t>
      </w:r>
      <w:r w:rsidR="00F758DB">
        <w:rPr>
          <w:b/>
          <w:sz w:val="24"/>
          <w:szCs w:val="24"/>
        </w:rPr>
        <w:t>ENGINEERING</w:t>
      </w:r>
    </w:p>
    <w:p w14:paraId="377375BF" w14:textId="77777777" w:rsidR="0037522B" w:rsidRPr="00C660D7" w:rsidRDefault="0037522B" w:rsidP="00FE76C9">
      <w:pPr>
        <w:spacing w:before="2" w:line="360" w:lineRule="auto"/>
        <w:jc w:val="both"/>
        <w:rPr>
          <w:sz w:val="24"/>
          <w:szCs w:val="24"/>
        </w:rPr>
      </w:pPr>
    </w:p>
    <w:p w14:paraId="4FDD4706" w14:textId="2FF53AE3" w:rsidR="0037522B" w:rsidRPr="00C660D7" w:rsidRDefault="00BF1C29" w:rsidP="00FE76C9">
      <w:pPr>
        <w:spacing w:line="360" w:lineRule="auto"/>
        <w:ind w:left="3433"/>
        <w:jc w:val="both"/>
        <w:rPr>
          <w:sz w:val="24"/>
          <w:szCs w:val="24"/>
        </w:rPr>
      </w:pPr>
      <w:r>
        <w:rPr>
          <w:sz w:val="24"/>
          <w:szCs w:val="24"/>
        </w:rPr>
        <w:pict w14:anchorId="73D0B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85pt;height:121.6pt">
            <v:imagedata r:id="rId8" o:title=""/>
          </v:shape>
        </w:pict>
      </w:r>
    </w:p>
    <w:p w14:paraId="01570CD3" w14:textId="77777777" w:rsidR="006B745D" w:rsidRPr="00C660D7" w:rsidRDefault="006B745D" w:rsidP="00FE76C9">
      <w:pPr>
        <w:spacing w:line="360" w:lineRule="auto"/>
        <w:ind w:left="3433"/>
        <w:jc w:val="both"/>
        <w:rPr>
          <w:sz w:val="24"/>
          <w:szCs w:val="24"/>
        </w:rPr>
      </w:pPr>
    </w:p>
    <w:p w14:paraId="79F25689" w14:textId="1F11CFFC" w:rsidR="0037522B" w:rsidRPr="00C660D7" w:rsidRDefault="00A7028C" w:rsidP="00BF1C29">
      <w:pPr>
        <w:spacing w:line="360" w:lineRule="auto"/>
        <w:ind w:left="101"/>
        <w:jc w:val="both"/>
        <w:rPr>
          <w:sz w:val="24"/>
          <w:szCs w:val="24"/>
        </w:rPr>
      </w:pPr>
      <w:r w:rsidRPr="00C660D7">
        <w:rPr>
          <w:b/>
          <w:position w:val="-1"/>
          <w:sz w:val="24"/>
          <w:szCs w:val="24"/>
        </w:rPr>
        <w:t xml:space="preserve">MODULE NAME:  </w:t>
      </w:r>
      <w:r w:rsidR="00BF1C29">
        <w:rPr>
          <w:position w:val="-1"/>
          <w:sz w:val="24"/>
          <w:szCs w:val="24"/>
        </w:rPr>
        <w:t>WEB DEV. AND HOSTING</w:t>
      </w:r>
    </w:p>
    <w:p w14:paraId="148A632E" w14:textId="1B0D4E12" w:rsidR="0037522B" w:rsidRPr="00C660D7" w:rsidRDefault="006B745D" w:rsidP="00FE76C9">
      <w:pPr>
        <w:spacing w:before="29" w:line="360" w:lineRule="auto"/>
        <w:ind w:left="100"/>
        <w:jc w:val="both"/>
        <w:rPr>
          <w:sz w:val="24"/>
          <w:szCs w:val="24"/>
        </w:rPr>
      </w:pPr>
      <w:r w:rsidRPr="00C660D7">
        <w:rPr>
          <w:b/>
          <w:position w:val="-1"/>
          <w:sz w:val="24"/>
          <w:szCs w:val="24"/>
        </w:rPr>
        <w:t>GROUP</w:t>
      </w:r>
      <w:r w:rsidR="009A371A" w:rsidRPr="00C660D7">
        <w:rPr>
          <w:b/>
          <w:position w:val="-1"/>
          <w:sz w:val="24"/>
          <w:szCs w:val="24"/>
        </w:rPr>
        <w:t xml:space="preserve"> </w:t>
      </w:r>
      <w:r w:rsidR="00A7028C" w:rsidRPr="00C660D7">
        <w:rPr>
          <w:b/>
          <w:position w:val="-1"/>
          <w:sz w:val="24"/>
          <w:szCs w:val="24"/>
        </w:rPr>
        <w:t xml:space="preserve">ASSIGNMENT: </w:t>
      </w:r>
      <w:r w:rsidR="00A7028C" w:rsidRPr="00C660D7">
        <w:rPr>
          <w:bCs/>
          <w:position w:val="-1"/>
          <w:sz w:val="24"/>
          <w:szCs w:val="24"/>
        </w:rPr>
        <w:t>01</w:t>
      </w:r>
    </w:p>
    <w:p w14:paraId="47975939" w14:textId="2295D445" w:rsidR="0037522B" w:rsidRPr="00C660D7" w:rsidRDefault="00A7028C" w:rsidP="00FE76C9">
      <w:pPr>
        <w:spacing w:before="29" w:line="360" w:lineRule="auto"/>
        <w:ind w:left="100"/>
        <w:jc w:val="both"/>
        <w:rPr>
          <w:position w:val="-1"/>
          <w:sz w:val="24"/>
          <w:szCs w:val="24"/>
        </w:rPr>
      </w:pPr>
      <w:r w:rsidRPr="00C660D7">
        <w:rPr>
          <w:b/>
          <w:position w:val="-1"/>
          <w:sz w:val="24"/>
          <w:szCs w:val="24"/>
        </w:rPr>
        <w:t xml:space="preserve">PROGRAMME:  </w:t>
      </w:r>
      <w:r w:rsidRPr="00C660D7">
        <w:rPr>
          <w:position w:val="-1"/>
          <w:sz w:val="24"/>
          <w:szCs w:val="24"/>
        </w:rPr>
        <w:t xml:space="preserve">BACHELOR OF </w:t>
      </w:r>
      <w:r w:rsidR="009A371A" w:rsidRPr="00C660D7">
        <w:rPr>
          <w:position w:val="-1"/>
          <w:sz w:val="24"/>
          <w:szCs w:val="24"/>
        </w:rPr>
        <w:t>ENGINEERING</w:t>
      </w:r>
      <w:r w:rsidRPr="00C660D7">
        <w:rPr>
          <w:position w:val="-1"/>
          <w:sz w:val="24"/>
          <w:szCs w:val="24"/>
        </w:rPr>
        <w:t xml:space="preserve"> </w:t>
      </w:r>
      <w:r w:rsidR="009A371A" w:rsidRPr="00C660D7">
        <w:rPr>
          <w:position w:val="-1"/>
          <w:sz w:val="24"/>
          <w:szCs w:val="24"/>
        </w:rPr>
        <w:t xml:space="preserve">IN </w:t>
      </w:r>
      <w:proofErr w:type="gramStart"/>
      <w:r w:rsidR="009A371A" w:rsidRPr="00C660D7">
        <w:rPr>
          <w:position w:val="-1"/>
          <w:sz w:val="24"/>
          <w:szCs w:val="24"/>
        </w:rPr>
        <w:t>C</w:t>
      </w:r>
      <w:r w:rsidR="00BF1C29">
        <w:rPr>
          <w:position w:val="-1"/>
          <w:sz w:val="24"/>
          <w:szCs w:val="24"/>
        </w:rPr>
        <w:t xml:space="preserve">OMPUTER </w:t>
      </w:r>
      <w:r w:rsidR="009A371A" w:rsidRPr="00C660D7">
        <w:rPr>
          <w:position w:val="-1"/>
          <w:sz w:val="24"/>
          <w:szCs w:val="24"/>
        </w:rPr>
        <w:t xml:space="preserve"> </w:t>
      </w:r>
      <w:r w:rsidRPr="00C660D7">
        <w:rPr>
          <w:position w:val="-1"/>
          <w:sz w:val="24"/>
          <w:szCs w:val="24"/>
        </w:rPr>
        <w:t>ENGINEERING</w:t>
      </w:r>
      <w:proofErr w:type="gramEnd"/>
    </w:p>
    <w:p w14:paraId="7ABD9807" w14:textId="347BD86D" w:rsidR="006B745D" w:rsidRPr="00C660D7" w:rsidRDefault="006B745D" w:rsidP="00FE76C9">
      <w:pPr>
        <w:spacing w:before="29" w:line="360" w:lineRule="auto"/>
        <w:ind w:left="100"/>
        <w:jc w:val="both"/>
        <w:rPr>
          <w:sz w:val="24"/>
          <w:szCs w:val="24"/>
        </w:rPr>
      </w:pPr>
      <w:r w:rsidRPr="00C660D7">
        <w:rPr>
          <w:b/>
          <w:position w:val="-1"/>
          <w:sz w:val="24"/>
          <w:szCs w:val="24"/>
        </w:rPr>
        <w:t>CLASS:</w:t>
      </w:r>
      <w:r w:rsidRPr="00C660D7">
        <w:rPr>
          <w:sz w:val="24"/>
          <w:szCs w:val="24"/>
        </w:rPr>
        <w:t xml:space="preserve"> BENG</w:t>
      </w:r>
      <w:r w:rsidR="00B12651">
        <w:rPr>
          <w:sz w:val="24"/>
          <w:szCs w:val="24"/>
        </w:rPr>
        <w:t>24COE</w:t>
      </w:r>
      <w:r w:rsidRPr="00C660D7">
        <w:rPr>
          <w:sz w:val="24"/>
          <w:szCs w:val="24"/>
        </w:rPr>
        <w:t xml:space="preserve"> </w:t>
      </w:r>
    </w:p>
    <w:p w14:paraId="6DFCC67B" w14:textId="1C3AF6F8" w:rsidR="007C5E8B" w:rsidRDefault="00B12651" w:rsidP="00B12651">
      <w:pPr>
        <w:spacing w:before="29" w:line="360" w:lineRule="auto"/>
        <w:ind w:left="101"/>
        <w:jc w:val="both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STREAM-3</w:t>
      </w:r>
    </w:p>
    <w:p w14:paraId="2232FC78" w14:textId="29C2A0D4" w:rsidR="00B12651" w:rsidRPr="00B12651" w:rsidRDefault="00B12651" w:rsidP="00B12651">
      <w:pPr>
        <w:spacing w:before="29" w:line="360" w:lineRule="auto"/>
        <w:ind w:left="101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GROUP NO.5</w:t>
      </w:r>
    </w:p>
    <w:p w14:paraId="071BF998" w14:textId="7A8B942E" w:rsidR="006B745D" w:rsidRPr="00C660D7" w:rsidRDefault="006B745D" w:rsidP="00FE76C9">
      <w:pPr>
        <w:spacing w:line="360" w:lineRule="auto"/>
        <w:ind w:left="101"/>
        <w:jc w:val="both"/>
        <w:rPr>
          <w:bCs/>
          <w:sz w:val="24"/>
          <w:szCs w:val="24"/>
        </w:rPr>
      </w:pPr>
      <w:r w:rsidRPr="00C660D7">
        <w:rPr>
          <w:b/>
          <w:sz w:val="24"/>
          <w:szCs w:val="24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7"/>
      </w:tblGrid>
      <w:tr w:rsidR="00B40561" w:rsidRPr="00C660D7" w14:paraId="22352132" w14:textId="77777777" w:rsidTr="00B40561">
        <w:tc>
          <w:tcPr>
            <w:tcW w:w="4437" w:type="dxa"/>
          </w:tcPr>
          <w:p w14:paraId="406E67EE" w14:textId="6D8B2B6A" w:rsidR="00B40561" w:rsidRPr="00C660D7" w:rsidRDefault="00B40561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60D7">
              <w:rPr>
                <w:b/>
                <w:sz w:val="24"/>
                <w:szCs w:val="24"/>
              </w:rPr>
              <w:t>STUDENT</w:t>
            </w:r>
            <w:r w:rsidRPr="00C660D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660D7">
              <w:rPr>
                <w:b/>
                <w:sz w:val="24"/>
                <w:szCs w:val="24"/>
              </w:rPr>
              <w:t>NAM</w:t>
            </w:r>
            <w:r w:rsidRPr="00C660D7">
              <w:rPr>
                <w:b/>
                <w:spacing w:val="-1"/>
                <w:sz w:val="24"/>
                <w:szCs w:val="24"/>
              </w:rPr>
              <w:t>E</w:t>
            </w:r>
          </w:p>
        </w:tc>
        <w:tc>
          <w:tcPr>
            <w:tcW w:w="4437" w:type="dxa"/>
          </w:tcPr>
          <w:p w14:paraId="6695F717" w14:textId="03DFC0A8" w:rsidR="00B40561" w:rsidRPr="00C660D7" w:rsidRDefault="00B40561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660D7">
              <w:rPr>
                <w:b/>
                <w:sz w:val="24"/>
                <w:szCs w:val="24"/>
              </w:rPr>
              <w:t>REGISTRATION NUMBER</w:t>
            </w:r>
          </w:p>
        </w:tc>
      </w:tr>
      <w:tr w:rsidR="00B40561" w:rsidRPr="00C660D7" w14:paraId="2D7C25F0" w14:textId="77777777" w:rsidTr="00B40561">
        <w:tc>
          <w:tcPr>
            <w:tcW w:w="4437" w:type="dxa"/>
          </w:tcPr>
          <w:p w14:paraId="6B474DF5" w14:textId="61F48F6E" w:rsidR="00B40561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SHARIFU RAJABU RASHIDI</w:t>
            </w:r>
          </w:p>
        </w:tc>
        <w:tc>
          <w:tcPr>
            <w:tcW w:w="4437" w:type="dxa"/>
          </w:tcPr>
          <w:p w14:paraId="2986A532" w14:textId="1D857AD8" w:rsidR="00B40561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240242491009</w:t>
            </w:r>
          </w:p>
        </w:tc>
      </w:tr>
      <w:tr w:rsidR="00B40561" w:rsidRPr="00C660D7" w14:paraId="02F3D1BB" w14:textId="77777777" w:rsidTr="00B40561">
        <w:tc>
          <w:tcPr>
            <w:tcW w:w="4437" w:type="dxa"/>
          </w:tcPr>
          <w:p w14:paraId="0EC83990" w14:textId="13C60FA1" w:rsidR="00B40561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ZAMIL AHMED SALUM</w:t>
            </w:r>
          </w:p>
        </w:tc>
        <w:tc>
          <w:tcPr>
            <w:tcW w:w="4437" w:type="dxa"/>
          </w:tcPr>
          <w:p w14:paraId="325506D4" w14:textId="0FCBE1C5" w:rsidR="00B40561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240242491017</w:t>
            </w:r>
          </w:p>
        </w:tc>
      </w:tr>
      <w:tr w:rsidR="00004EF0" w:rsidRPr="00C660D7" w14:paraId="4FDCC80F" w14:textId="77777777" w:rsidTr="00B40561">
        <w:tc>
          <w:tcPr>
            <w:tcW w:w="4437" w:type="dxa"/>
          </w:tcPr>
          <w:p w14:paraId="5EC196D3" w14:textId="2E0707D2" w:rsidR="00004EF0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RUTH SIMELI LOLUSU</w:t>
            </w:r>
          </w:p>
        </w:tc>
        <w:tc>
          <w:tcPr>
            <w:tcW w:w="4437" w:type="dxa"/>
          </w:tcPr>
          <w:p w14:paraId="43C3F6B8" w14:textId="021F0AA8" w:rsidR="00004EF0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240242451698</w:t>
            </w:r>
          </w:p>
        </w:tc>
      </w:tr>
      <w:tr w:rsidR="00004EF0" w:rsidRPr="00C660D7" w14:paraId="32A3F1EC" w14:textId="77777777" w:rsidTr="00B40561">
        <w:tc>
          <w:tcPr>
            <w:tcW w:w="4437" w:type="dxa"/>
          </w:tcPr>
          <w:p w14:paraId="63F3D1C5" w14:textId="0E2F67A6" w:rsidR="00004EF0" w:rsidRPr="00C660D7" w:rsidRDefault="00BF1C29" w:rsidP="00FE76C9">
            <w:pPr>
              <w:spacing w:before="29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JOSEPH NGESENI</w:t>
            </w:r>
          </w:p>
        </w:tc>
        <w:tc>
          <w:tcPr>
            <w:tcW w:w="4437" w:type="dxa"/>
          </w:tcPr>
          <w:p w14:paraId="1BC3691B" w14:textId="4C5F1DC6" w:rsidR="00004EF0" w:rsidRPr="00C660D7" w:rsidRDefault="00BF1C29" w:rsidP="00FE76C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240242446367</w:t>
            </w:r>
          </w:p>
        </w:tc>
      </w:tr>
      <w:tr w:rsidR="00BF1C29" w:rsidRPr="00C660D7" w14:paraId="74CC0067" w14:textId="77777777" w:rsidTr="00B40561">
        <w:tc>
          <w:tcPr>
            <w:tcW w:w="4437" w:type="dxa"/>
          </w:tcPr>
          <w:p w14:paraId="76D5FBCA" w14:textId="148CBB12" w:rsidR="00BF1C29" w:rsidRDefault="00BF1C29" w:rsidP="00BF1C29">
            <w:pPr>
              <w:spacing w:before="29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DEBORA DESDEUS SWAI</w:t>
            </w:r>
          </w:p>
        </w:tc>
        <w:tc>
          <w:tcPr>
            <w:tcW w:w="4437" w:type="dxa"/>
          </w:tcPr>
          <w:p w14:paraId="0A297DCE" w14:textId="75F15709" w:rsidR="00BF1C29" w:rsidRDefault="00BF1C29" w:rsidP="00BF1C2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240242496248</w:t>
            </w:r>
          </w:p>
        </w:tc>
      </w:tr>
    </w:tbl>
    <w:p w14:paraId="49AA8799" w14:textId="42C93567" w:rsidR="009A371A" w:rsidRPr="00C660D7" w:rsidRDefault="007C5E8B" w:rsidP="00FE76C9">
      <w:pPr>
        <w:tabs>
          <w:tab w:val="left" w:pos="3720"/>
        </w:tabs>
        <w:spacing w:line="360" w:lineRule="auto"/>
        <w:jc w:val="both"/>
        <w:rPr>
          <w:sz w:val="24"/>
          <w:szCs w:val="24"/>
        </w:rPr>
      </w:pPr>
      <w:r w:rsidRPr="00C660D7">
        <w:rPr>
          <w:sz w:val="24"/>
          <w:szCs w:val="24"/>
        </w:rPr>
        <w:tab/>
      </w:r>
    </w:p>
    <w:sectPr w:rsidR="009A371A" w:rsidRPr="00C660D7" w:rsidSect="001D0039">
      <w:type w:val="continuous"/>
      <w:pgSz w:w="11900" w:h="16840"/>
      <w:pgMar w:top="1378" w:right="1678" w:bottom="1361" w:left="1338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63546" w14:textId="77777777" w:rsidR="00BC393E" w:rsidRDefault="00BC393E" w:rsidP="00377598">
      <w:r>
        <w:separator/>
      </w:r>
    </w:p>
  </w:endnote>
  <w:endnote w:type="continuationSeparator" w:id="0">
    <w:p w14:paraId="0B4EFA25" w14:textId="77777777" w:rsidR="00BC393E" w:rsidRDefault="00BC393E" w:rsidP="0037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22C8F" w14:textId="77777777" w:rsidR="00BC393E" w:rsidRDefault="00BC393E" w:rsidP="00377598">
      <w:r>
        <w:separator/>
      </w:r>
    </w:p>
  </w:footnote>
  <w:footnote w:type="continuationSeparator" w:id="0">
    <w:p w14:paraId="456E755A" w14:textId="77777777" w:rsidR="00BC393E" w:rsidRDefault="00BC393E" w:rsidP="0037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D0"/>
    <w:multiLevelType w:val="hybridMultilevel"/>
    <w:tmpl w:val="E37C8EBA"/>
    <w:lvl w:ilvl="0" w:tplc="605C32F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1FD2"/>
    <w:multiLevelType w:val="multilevel"/>
    <w:tmpl w:val="ED346B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51294E"/>
    <w:multiLevelType w:val="hybridMultilevel"/>
    <w:tmpl w:val="BE8EC670"/>
    <w:lvl w:ilvl="0" w:tplc="3CE485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4727F"/>
    <w:multiLevelType w:val="hybridMultilevel"/>
    <w:tmpl w:val="2F3EA7B6"/>
    <w:lvl w:ilvl="0" w:tplc="D1AE7AF2">
      <w:start w:val="3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9462976">
    <w:abstractNumId w:val="1"/>
  </w:num>
  <w:num w:numId="2" w16cid:durableId="1287656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9870695">
    <w:abstractNumId w:val="3"/>
  </w:num>
  <w:num w:numId="4" w16cid:durableId="14686662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2B"/>
    <w:rsid w:val="00004EF0"/>
    <w:rsid w:val="00091B9D"/>
    <w:rsid w:val="000D5219"/>
    <w:rsid w:val="00165C65"/>
    <w:rsid w:val="001D0039"/>
    <w:rsid w:val="001E1294"/>
    <w:rsid w:val="00246858"/>
    <w:rsid w:val="00282209"/>
    <w:rsid w:val="002C4A1D"/>
    <w:rsid w:val="0037522B"/>
    <w:rsid w:val="00377598"/>
    <w:rsid w:val="00452F5D"/>
    <w:rsid w:val="005D06E1"/>
    <w:rsid w:val="005D63CA"/>
    <w:rsid w:val="006372DD"/>
    <w:rsid w:val="006B745D"/>
    <w:rsid w:val="006F6CA3"/>
    <w:rsid w:val="007057B5"/>
    <w:rsid w:val="0071199E"/>
    <w:rsid w:val="00743116"/>
    <w:rsid w:val="007C5E8B"/>
    <w:rsid w:val="008A5CC3"/>
    <w:rsid w:val="008A7D36"/>
    <w:rsid w:val="009A371A"/>
    <w:rsid w:val="009C79E5"/>
    <w:rsid w:val="00A7028C"/>
    <w:rsid w:val="00A80945"/>
    <w:rsid w:val="00B12651"/>
    <w:rsid w:val="00B40561"/>
    <w:rsid w:val="00B416A6"/>
    <w:rsid w:val="00BC393E"/>
    <w:rsid w:val="00BF1C29"/>
    <w:rsid w:val="00C247E0"/>
    <w:rsid w:val="00C24A1C"/>
    <w:rsid w:val="00C626B2"/>
    <w:rsid w:val="00C65CD0"/>
    <w:rsid w:val="00C660D7"/>
    <w:rsid w:val="00D46792"/>
    <w:rsid w:val="00E270D4"/>
    <w:rsid w:val="00E93148"/>
    <w:rsid w:val="00F758DB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81AB"/>
  <w15:docId w15:val="{EB0AE28C-1CAD-4961-BA45-DDF735B0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7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598"/>
  </w:style>
  <w:style w:type="paragraph" w:styleId="Footer">
    <w:name w:val="footer"/>
    <w:basedOn w:val="Normal"/>
    <w:link w:val="FooterChar"/>
    <w:uiPriority w:val="99"/>
    <w:unhideWhenUsed/>
    <w:rsid w:val="00377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598"/>
  </w:style>
  <w:style w:type="table" w:styleId="TableGrid">
    <w:name w:val="Table Grid"/>
    <w:basedOn w:val="TableNormal"/>
    <w:uiPriority w:val="59"/>
    <w:rsid w:val="00B40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A40A-8FAA-4A1F-98DC-4E6BF3B6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MKELA😎😎😎</dc:creator>
  <cp:lastModifiedBy>Anold Mkela</cp:lastModifiedBy>
  <cp:revision>2</cp:revision>
  <dcterms:created xsi:type="dcterms:W3CDTF">2025-06-20T14:47:00Z</dcterms:created>
  <dcterms:modified xsi:type="dcterms:W3CDTF">2025-06-20T14:47:00Z</dcterms:modified>
</cp:coreProperties>
</file>